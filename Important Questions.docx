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D95C4" w14:textId="77777777" w:rsidR="00930B30" w:rsidRDefault="00930B30" w:rsidP="00930B30">
      <w:pPr>
        <w:rPr>
          <w:rFonts w:ascii="Aptos Display" w:hAnsi="Aptos Display" w:cstheme="majorHAnsi"/>
          <w:i/>
          <w:iCs/>
          <w:sz w:val="36"/>
          <w:szCs w:val="36"/>
          <w:lang w:val="en-IN"/>
        </w:rPr>
      </w:pP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Que 1] - Check whether the given number is palindrome or not?</w:t>
      </w:r>
    </w:p>
    <w:p w14:paraId="62D73626" w14:textId="77777777" w:rsidR="00930B30" w:rsidRDefault="00930B30" w:rsidP="00930B30">
      <w:pPr>
        <w:rPr>
          <w:rFonts w:ascii="Aptos Display" w:hAnsi="Aptos Display" w:cstheme="majorHAnsi"/>
          <w:i/>
          <w:iCs/>
          <w:sz w:val="36"/>
          <w:szCs w:val="36"/>
          <w:lang w:val="en-IN"/>
        </w:rPr>
      </w:pP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Que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 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2]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 </w:t>
      </w:r>
      <w:proofErr w:type="gramStart"/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-  Make</w:t>
      </w:r>
      <w:proofErr w:type="gramEnd"/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 10X10 loop [*]?</w:t>
      </w:r>
    </w:p>
    <w:p w14:paraId="7545479D" w14:textId="77777777" w:rsidR="00930B30" w:rsidRDefault="00930B30" w:rsidP="00930B30">
      <w:pPr>
        <w:rPr>
          <w:rFonts w:ascii="Aptos Display" w:hAnsi="Aptos Display" w:cstheme="majorHAnsi"/>
          <w:i/>
          <w:iCs/>
          <w:sz w:val="36"/>
          <w:szCs w:val="36"/>
          <w:lang w:val="en-IN"/>
        </w:rPr>
      </w:pP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Que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 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3]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 </w:t>
      </w:r>
      <w:proofErr w:type="gramStart"/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-  </w:t>
      </w:r>
      <w:r w:rsidRPr="00930B30">
        <w:rPr>
          <w:rFonts w:ascii="Aptos Display" w:hAnsi="Aptos Display" w:cstheme="majorHAnsi"/>
          <w:i/>
          <w:iCs/>
          <w:sz w:val="36"/>
          <w:szCs w:val="36"/>
          <w:lang w:val="en-IN"/>
        </w:rPr>
        <w:t>Write</w:t>
      </w:r>
      <w:proofErr w:type="gramEnd"/>
      <w:r w:rsidRPr="00930B30"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 a Python program that asks the user for their name and age, then prints a message telling them how many years are left until they turn 100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?</w:t>
      </w:r>
    </w:p>
    <w:p w14:paraId="7DD93CE1" w14:textId="77777777" w:rsidR="00930B30" w:rsidRDefault="00930B30" w:rsidP="00930B30">
      <w:pPr>
        <w:rPr>
          <w:rFonts w:ascii="Aptos Display" w:hAnsi="Aptos Display" w:cstheme="majorHAnsi"/>
          <w:i/>
          <w:iCs/>
          <w:sz w:val="36"/>
          <w:szCs w:val="36"/>
          <w:lang w:val="en-IN"/>
        </w:rPr>
      </w:pP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Que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 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4]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 </w:t>
      </w:r>
      <w:proofErr w:type="gramStart"/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-  </w:t>
      </w:r>
      <w:r w:rsidRPr="00930B30">
        <w:rPr>
          <w:rFonts w:ascii="Aptos Display" w:hAnsi="Aptos Display" w:cstheme="majorHAnsi"/>
          <w:i/>
          <w:iCs/>
          <w:sz w:val="36"/>
          <w:szCs w:val="36"/>
          <w:lang w:val="en-IN"/>
        </w:rPr>
        <w:t>Write</w:t>
      </w:r>
      <w:proofErr w:type="gramEnd"/>
      <w:r w:rsidRPr="00930B30"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 a Python program that takes a number from the user and checks whether it is even or odd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?</w:t>
      </w:r>
    </w:p>
    <w:p w14:paraId="120184D8" w14:textId="77777777" w:rsidR="00930B30" w:rsidRDefault="00930B30" w:rsidP="00930B30">
      <w:pPr>
        <w:rPr>
          <w:rFonts w:ascii="Aptos Display" w:hAnsi="Aptos Display" w:cstheme="majorHAnsi"/>
          <w:i/>
          <w:iCs/>
          <w:sz w:val="36"/>
          <w:szCs w:val="36"/>
          <w:lang w:val="en-IN"/>
        </w:rPr>
      </w:pP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Que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 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5]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 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- </w:t>
      </w:r>
      <w:r w:rsidRPr="00930B30">
        <w:rPr>
          <w:rFonts w:ascii="Aptos Display" w:hAnsi="Aptos Display" w:cstheme="majorHAnsi"/>
          <w:i/>
          <w:iCs/>
          <w:sz w:val="36"/>
          <w:szCs w:val="36"/>
          <w:lang w:val="en-IN"/>
        </w:rPr>
        <w:t>Write a Python program that takes a number from the user and prints the multiplication table for that number up to 10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?</w:t>
      </w:r>
    </w:p>
    <w:p w14:paraId="5F5204BE" w14:textId="77777777" w:rsidR="00930B30" w:rsidRDefault="00930B30" w:rsidP="00930B30">
      <w:pPr>
        <w:rPr>
          <w:rFonts w:ascii="Aptos Display" w:hAnsi="Aptos Display" w:cstheme="majorHAnsi"/>
          <w:i/>
          <w:iCs/>
          <w:sz w:val="36"/>
          <w:szCs w:val="36"/>
          <w:lang w:val="en-IN"/>
        </w:rPr>
      </w:pP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Que </w:t>
      </w:r>
      <w:r w:rsidR="0023153E">
        <w:rPr>
          <w:rFonts w:ascii="Aptos Display" w:hAnsi="Aptos Display" w:cstheme="majorHAnsi"/>
          <w:i/>
          <w:iCs/>
          <w:sz w:val="36"/>
          <w:szCs w:val="36"/>
          <w:lang w:val="en-IN"/>
        </w:rPr>
        <w:t>6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]</w:t>
      </w:r>
      <w:r w:rsidR="0023153E"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 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- </w:t>
      </w:r>
      <w:r w:rsidRPr="00930B30">
        <w:rPr>
          <w:rFonts w:ascii="Aptos Display" w:hAnsi="Aptos Display" w:cstheme="majorHAnsi"/>
          <w:i/>
          <w:iCs/>
          <w:sz w:val="36"/>
          <w:szCs w:val="36"/>
          <w:lang w:val="en-IN"/>
        </w:rPr>
        <w:t>Write a Python program that takes three numbers from the user and prints the largest among them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?</w:t>
      </w:r>
    </w:p>
    <w:p w14:paraId="688CE8A7" w14:textId="77777777" w:rsidR="00930B30" w:rsidRDefault="00930B30" w:rsidP="00930B30">
      <w:pPr>
        <w:rPr>
          <w:rFonts w:ascii="Aptos Display" w:hAnsi="Aptos Display" w:cstheme="majorHAnsi"/>
          <w:i/>
          <w:iCs/>
          <w:sz w:val="36"/>
          <w:szCs w:val="36"/>
          <w:lang w:val="en-IN"/>
        </w:rPr>
      </w:pP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Que 7]</w:t>
      </w:r>
      <w:r w:rsidR="0023153E"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 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- </w:t>
      </w:r>
      <w:r w:rsidRPr="00930B30">
        <w:rPr>
          <w:rFonts w:ascii="Aptos Display" w:hAnsi="Aptos Display" w:cstheme="majorHAnsi"/>
          <w:i/>
          <w:iCs/>
          <w:sz w:val="36"/>
          <w:szCs w:val="36"/>
          <w:lang w:val="en-IN"/>
        </w:rPr>
        <w:t>Write a Python program that asks the user to enter a word and then prints the number of vowels in that word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?</w:t>
      </w:r>
    </w:p>
    <w:p w14:paraId="00C643A3" w14:textId="77777777" w:rsidR="00930B30" w:rsidRDefault="00930B30" w:rsidP="00930B30">
      <w:pPr>
        <w:rPr>
          <w:rFonts w:ascii="Aptos Display" w:hAnsi="Aptos Display" w:cstheme="majorHAnsi"/>
          <w:i/>
          <w:iCs/>
          <w:sz w:val="36"/>
          <w:szCs w:val="36"/>
          <w:lang w:val="en-IN"/>
        </w:rPr>
      </w:pPr>
      <w:proofErr w:type="gramStart"/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Que </w:t>
      </w:r>
      <w:r w:rsidR="0023153E"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 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8</w:t>
      </w:r>
      <w:proofErr w:type="gramEnd"/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]</w:t>
      </w:r>
      <w:r w:rsidR="0023153E"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 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- P</w:t>
      </w:r>
      <w:r w:rsidRPr="00930B30">
        <w:rPr>
          <w:rFonts w:ascii="Aptos Display" w:hAnsi="Aptos Display" w:cstheme="majorHAnsi"/>
          <w:i/>
          <w:iCs/>
          <w:sz w:val="36"/>
          <w:szCs w:val="36"/>
          <w:lang w:val="en-IN"/>
        </w:rPr>
        <w:t>rint the greatest among three numbers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?</w:t>
      </w:r>
    </w:p>
    <w:p w14:paraId="511D6615" w14:textId="77777777" w:rsidR="00930B30" w:rsidRDefault="00930B30" w:rsidP="00930B30">
      <w:pPr>
        <w:rPr>
          <w:rFonts w:ascii="Aptos Display" w:hAnsi="Aptos Display" w:cstheme="majorHAnsi"/>
          <w:i/>
          <w:iCs/>
          <w:sz w:val="36"/>
          <w:szCs w:val="36"/>
          <w:lang w:val="en-IN"/>
        </w:rPr>
      </w:pPr>
      <w:proofErr w:type="gramStart"/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Que </w:t>
      </w:r>
      <w:r w:rsidR="0023153E"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 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9</w:t>
      </w:r>
      <w:proofErr w:type="gramEnd"/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]</w:t>
      </w:r>
      <w:r w:rsidR="0023153E"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 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- P</w:t>
      </w:r>
      <w:r w:rsidRPr="00930B30">
        <w:rPr>
          <w:rFonts w:ascii="Aptos Display" w:hAnsi="Aptos Display" w:cstheme="majorHAnsi"/>
          <w:i/>
          <w:iCs/>
          <w:sz w:val="36"/>
          <w:szCs w:val="36"/>
          <w:lang w:val="en-IN"/>
        </w:rPr>
        <w:t>rint tables from 1 to 10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?</w:t>
      </w:r>
    </w:p>
    <w:p w14:paraId="6FE2115D" w14:textId="77777777" w:rsidR="00930B30" w:rsidRPr="00930B30" w:rsidRDefault="00930B30" w:rsidP="00930B30">
      <w:pPr>
        <w:rPr>
          <w:rFonts w:ascii="Aptos Display" w:hAnsi="Aptos Display" w:cstheme="majorHAnsi"/>
          <w:i/>
          <w:iCs/>
          <w:sz w:val="36"/>
          <w:szCs w:val="36"/>
          <w:lang w:val="en-IN"/>
        </w:rPr>
      </w:pP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Que 10]</w:t>
      </w:r>
      <w:r w:rsidR="0023153E">
        <w:rPr>
          <w:rFonts w:ascii="Aptos Display" w:hAnsi="Aptos Display" w:cstheme="majorHAnsi"/>
          <w:i/>
          <w:iCs/>
          <w:sz w:val="36"/>
          <w:szCs w:val="36"/>
          <w:lang w:val="en-IN"/>
        </w:rPr>
        <w:t xml:space="preserve"> 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- P</w:t>
      </w:r>
      <w:r w:rsidRPr="00930B30">
        <w:rPr>
          <w:rFonts w:ascii="Aptos Display" w:hAnsi="Aptos Display" w:cstheme="majorHAnsi"/>
          <w:i/>
          <w:iCs/>
          <w:sz w:val="36"/>
          <w:szCs w:val="36"/>
          <w:lang w:val="en-IN"/>
        </w:rPr>
        <w:t>rint a number which starts with a vowel</w:t>
      </w:r>
      <w:r>
        <w:rPr>
          <w:rFonts w:ascii="Aptos Display" w:hAnsi="Aptos Display" w:cstheme="majorHAnsi"/>
          <w:i/>
          <w:iCs/>
          <w:sz w:val="36"/>
          <w:szCs w:val="36"/>
          <w:lang w:val="en-IN"/>
        </w:rPr>
        <w:t>?</w:t>
      </w:r>
    </w:p>
    <w:p w14:paraId="4EC10B01" w14:textId="77777777" w:rsidR="00930B30" w:rsidRPr="00930B30" w:rsidRDefault="00930B30" w:rsidP="00930B30">
      <w:pPr>
        <w:rPr>
          <w:rFonts w:ascii="Aptos Display" w:hAnsi="Aptos Display" w:cstheme="majorHAnsi"/>
          <w:i/>
          <w:iCs/>
          <w:sz w:val="36"/>
          <w:szCs w:val="36"/>
          <w:lang w:val="en-IN"/>
        </w:rPr>
      </w:pPr>
    </w:p>
    <w:p w14:paraId="5ED006B2" w14:textId="77777777" w:rsidR="00930B30" w:rsidRPr="00930B30" w:rsidRDefault="00930B30" w:rsidP="00930B30">
      <w:pPr>
        <w:rPr>
          <w:rFonts w:ascii="Aptos Display" w:hAnsi="Aptos Display" w:cstheme="majorHAnsi"/>
          <w:i/>
          <w:iCs/>
          <w:sz w:val="36"/>
          <w:szCs w:val="36"/>
          <w:lang w:val="en-IN"/>
        </w:rPr>
      </w:pPr>
    </w:p>
    <w:p w14:paraId="6D9DB2A1" w14:textId="77777777" w:rsidR="00930B30" w:rsidRPr="00930B30" w:rsidRDefault="00930B30" w:rsidP="00930B30">
      <w:pPr>
        <w:rPr>
          <w:rFonts w:ascii="Aptos Display" w:hAnsi="Aptos Display" w:cstheme="majorHAnsi"/>
          <w:i/>
          <w:iCs/>
          <w:sz w:val="36"/>
          <w:szCs w:val="36"/>
          <w:lang w:val="en-IN"/>
        </w:rPr>
      </w:pPr>
    </w:p>
    <w:p w14:paraId="55DAADC4" w14:textId="77777777" w:rsidR="00930B30" w:rsidRPr="00930B30" w:rsidRDefault="00930B30" w:rsidP="00930B30">
      <w:pPr>
        <w:rPr>
          <w:rFonts w:ascii="Aptos Display" w:hAnsi="Aptos Display" w:cstheme="majorHAnsi"/>
          <w:i/>
          <w:iCs/>
          <w:sz w:val="36"/>
          <w:szCs w:val="36"/>
          <w:lang w:val="en-IN"/>
        </w:rPr>
      </w:pPr>
    </w:p>
    <w:p w14:paraId="41492BF8" w14:textId="77777777" w:rsidR="00930B30" w:rsidRPr="00930B30" w:rsidRDefault="00930B30" w:rsidP="00930B30">
      <w:pPr>
        <w:rPr>
          <w:rFonts w:ascii="Aptos Display" w:hAnsi="Aptos Display" w:cstheme="majorHAnsi"/>
          <w:i/>
          <w:iCs/>
          <w:sz w:val="36"/>
          <w:szCs w:val="36"/>
          <w:lang w:val="en-IN"/>
        </w:rPr>
      </w:pPr>
    </w:p>
    <w:p w14:paraId="2F2894EC" w14:textId="77777777" w:rsidR="00930B30" w:rsidRPr="00930B30" w:rsidRDefault="00930B30" w:rsidP="00930B30">
      <w:pPr>
        <w:rPr>
          <w:rFonts w:ascii="Aptos Display" w:hAnsi="Aptos Display" w:cstheme="majorHAnsi"/>
          <w:i/>
          <w:iCs/>
          <w:sz w:val="36"/>
          <w:szCs w:val="36"/>
          <w:lang w:val="en-IN"/>
        </w:rPr>
      </w:pPr>
    </w:p>
    <w:p w14:paraId="42E5F4AE" w14:textId="77777777" w:rsidR="00930B30" w:rsidRPr="00930B30" w:rsidRDefault="00930B30" w:rsidP="00930B30">
      <w:pPr>
        <w:rPr>
          <w:rFonts w:ascii="Aptos Display" w:hAnsi="Aptos Display" w:cstheme="majorHAnsi"/>
          <w:i/>
          <w:iCs/>
          <w:sz w:val="36"/>
          <w:szCs w:val="36"/>
          <w:lang w:val="en-IN"/>
        </w:rPr>
      </w:pPr>
    </w:p>
    <w:p w14:paraId="0AE893FA" w14:textId="77777777" w:rsidR="00930B30" w:rsidRPr="00930B30" w:rsidRDefault="00930B30" w:rsidP="00930B30">
      <w:pPr>
        <w:rPr>
          <w:rFonts w:ascii="Aptos Display" w:hAnsi="Aptos Display" w:cstheme="majorHAnsi"/>
          <w:sz w:val="36"/>
          <w:szCs w:val="36"/>
          <w:lang w:val="en-IN"/>
        </w:rPr>
      </w:pPr>
    </w:p>
    <w:p w14:paraId="17818C5B" w14:textId="77777777" w:rsidR="00A9204E" w:rsidRPr="00930B30" w:rsidRDefault="00A9204E" w:rsidP="00930B30">
      <w:pPr>
        <w:rPr>
          <w:rFonts w:ascii="Aptos Display" w:hAnsi="Aptos Display" w:cstheme="majorHAnsi"/>
          <w:sz w:val="36"/>
          <w:szCs w:val="36"/>
        </w:rPr>
      </w:pPr>
    </w:p>
    <w:sectPr w:rsidR="00A9204E" w:rsidRPr="0093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87669051">
    <w:abstractNumId w:val="19"/>
  </w:num>
  <w:num w:numId="2" w16cid:durableId="1682850972">
    <w:abstractNumId w:val="12"/>
  </w:num>
  <w:num w:numId="3" w16cid:durableId="1964573372">
    <w:abstractNumId w:val="10"/>
  </w:num>
  <w:num w:numId="4" w16cid:durableId="1215241136">
    <w:abstractNumId w:val="21"/>
  </w:num>
  <w:num w:numId="5" w16cid:durableId="1269695690">
    <w:abstractNumId w:val="13"/>
  </w:num>
  <w:num w:numId="6" w16cid:durableId="830952733">
    <w:abstractNumId w:val="16"/>
  </w:num>
  <w:num w:numId="7" w16cid:durableId="826700938">
    <w:abstractNumId w:val="18"/>
  </w:num>
  <w:num w:numId="8" w16cid:durableId="826627804">
    <w:abstractNumId w:val="9"/>
  </w:num>
  <w:num w:numId="9" w16cid:durableId="2055956627">
    <w:abstractNumId w:val="7"/>
  </w:num>
  <w:num w:numId="10" w16cid:durableId="504638982">
    <w:abstractNumId w:val="6"/>
  </w:num>
  <w:num w:numId="11" w16cid:durableId="1748918225">
    <w:abstractNumId w:val="5"/>
  </w:num>
  <w:num w:numId="12" w16cid:durableId="880558007">
    <w:abstractNumId w:val="4"/>
  </w:num>
  <w:num w:numId="13" w16cid:durableId="1513102128">
    <w:abstractNumId w:val="8"/>
  </w:num>
  <w:num w:numId="14" w16cid:durableId="106656697">
    <w:abstractNumId w:val="3"/>
  </w:num>
  <w:num w:numId="15" w16cid:durableId="936643956">
    <w:abstractNumId w:val="2"/>
  </w:num>
  <w:num w:numId="16" w16cid:durableId="1624269971">
    <w:abstractNumId w:val="1"/>
  </w:num>
  <w:num w:numId="17" w16cid:durableId="372077365">
    <w:abstractNumId w:val="0"/>
  </w:num>
  <w:num w:numId="18" w16cid:durableId="903611285">
    <w:abstractNumId w:val="14"/>
  </w:num>
  <w:num w:numId="19" w16cid:durableId="1703508679">
    <w:abstractNumId w:val="15"/>
  </w:num>
  <w:num w:numId="20" w16cid:durableId="1696073564">
    <w:abstractNumId w:val="20"/>
  </w:num>
  <w:num w:numId="21" w16cid:durableId="138883516">
    <w:abstractNumId w:val="17"/>
  </w:num>
  <w:num w:numId="22" w16cid:durableId="1983806884">
    <w:abstractNumId w:val="11"/>
  </w:num>
  <w:num w:numId="23" w16cid:durableId="128457550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30"/>
    <w:rsid w:val="0023153E"/>
    <w:rsid w:val="004E2C67"/>
    <w:rsid w:val="00645252"/>
    <w:rsid w:val="006D3D74"/>
    <w:rsid w:val="0083569A"/>
    <w:rsid w:val="00930B30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D39C"/>
  <w15:chartTrackingRefBased/>
  <w15:docId w15:val="{8C661036-2CF8-4F6E-AEF5-9481514E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930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IN%7b06A26393-1747-442E-8870-BB637FFAC670%7d\%7bC99F5E8B-DD69-4A5E-8507-613CBC11468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{C99F5E8B-DD69-4A5E-8507-613CBC114684}tf02786999_win32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Lobhas Gore</cp:lastModifiedBy>
  <cp:revision>2</cp:revision>
  <dcterms:created xsi:type="dcterms:W3CDTF">2025-09-02T05:35:00Z</dcterms:created>
  <dcterms:modified xsi:type="dcterms:W3CDTF">2025-09-02T05:35:00Z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